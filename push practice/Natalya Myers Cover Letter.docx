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EB9B11" w14:textId="1F4BBD83" w:rsidR="00F5689F" w:rsidRDefault="00487655" w:rsidP="00F5689F">
      <w:r>
        <w:rPr>
          <w:noProof/>
        </w:rPr>
        <mc:AlternateContent>
          <mc:Choice Requires="wps">
            <w:drawing>
              <wp:anchor distT="0" distB="0" distL="114300" distR="114300" simplePos="0" relativeHeight="251443199" behindDoc="1" locked="0" layoutInCell="1" allowOverlap="1" wp14:anchorId="0C1ECEF3" wp14:editId="2FE39942">
                <wp:simplePos x="0" y="0"/>
                <wp:positionH relativeFrom="page">
                  <wp:align>left</wp:align>
                </wp:positionH>
                <wp:positionV relativeFrom="paragraph">
                  <wp:posOffset>1467485</wp:posOffset>
                </wp:positionV>
                <wp:extent cx="7205472" cy="7287064"/>
                <wp:effectExtent l="0" t="0" r="0" b="9525"/>
                <wp:wrapNone/>
                <wp:docPr id="6" name="Rectangle 29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205472" cy="7287064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AD4925" id="Rectangle 29" o:spid="_x0000_s1026" alt="&quot;&quot;" style="position:absolute;margin-left:0;margin-top:115.55pt;width:567.35pt;height:573.8pt;z-index:-251873281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" fillcolor="#a9d4db [3204]" stroked="f">
                <w10:wrap anchorx="page"/>
              </v:rect>
            </w:pict>
          </mc:Fallback>
        </mc:AlternateContent>
      </w:r>
    </w:p>
    <w:tbl>
      <w:tblPr>
        <w:tblW w:w="5000" w:type="pct"/>
        <w:jc w:val="right"/>
        <w:tblLook w:val="0600" w:firstRow="0" w:lastRow="0" w:firstColumn="0" w:lastColumn="0" w:noHBand="1" w:noVBand="1"/>
      </w:tblPr>
      <w:tblGrid>
        <w:gridCol w:w="6396"/>
        <w:gridCol w:w="814"/>
        <w:gridCol w:w="3576"/>
      </w:tblGrid>
      <w:tr w:rsidR="00E6525B" w14:paraId="5294ABD5" w14:textId="77777777" w:rsidTr="00487655">
        <w:trPr>
          <w:trHeight w:val="1728"/>
          <w:jc w:val="right"/>
        </w:trPr>
        <w:tc>
          <w:tcPr>
            <w:tcW w:w="2964" w:type="pct"/>
          </w:tcPr>
          <w:p w14:paraId="5EE4C576" w14:textId="77777777" w:rsidR="001752F1" w:rsidRPr="00C10EF6" w:rsidRDefault="001752F1" w:rsidP="001752F1">
            <w:pPr>
              <w:pStyle w:val="Title"/>
              <w:rPr>
                <w:rFonts w:ascii="Verdana" w:hAnsi="Verdana"/>
              </w:rPr>
            </w:pPr>
            <w:r w:rsidRPr="00C10EF6">
              <w:rPr>
                <w:rFonts w:ascii="Verdana" w:hAnsi="Verdana"/>
              </w:rPr>
              <w:t>Natalya Myers</w:t>
            </w:r>
          </w:p>
          <w:p w14:paraId="614531FE" w14:textId="77777777" w:rsidR="001752F1" w:rsidRPr="00487655" w:rsidRDefault="001752F1" w:rsidP="001752F1">
            <w:pPr>
              <w:pStyle w:val="Title"/>
              <w:rPr>
                <w:sz w:val="44"/>
                <w:szCs w:val="44"/>
              </w:rPr>
            </w:pPr>
          </w:p>
          <w:p w14:paraId="6D04A557" w14:textId="0978258C" w:rsidR="00E6525B" w:rsidRDefault="001752F1" w:rsidP="001752F1">
            <w:pPr>
              <w:pStyle w:val="Title"/>
            </w:pPr>
            <w:r w:rsidRPr="00D00539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453A472A" wp14:editId="67C8FC75">
                      <wp:extent cx="3867912" cy="0"/>
                      <wp:effectExtent l="0" t="19050" r="56515" b="38100"/>
                      <wp:docPr id="10" name="Line 25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867912" cy="0"/>
                              </a:xfrm>
                              <a:prstGeom prst="line">
                                <a:avLst/>
                              </a:prstGeom>
                              <a:noFill/>
                              <a:ln w="6350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6CB1039" id="Line 25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04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" strokecolor="#231f20" strokeweight="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415" w:type="pct"/>
          </w:tcPr>
          <w:p w14:paraId="6647F868" w14:textId="77777777" w:rsidR="00E6525B" w:rsidRPr="00F5689F" w:rsidRDefault="00E6525B" w:rsidP="00F5689F"/>
        </w:tc>
        <w:tc>
          <w:tcPr>
            <w:tcW w:w="1621" w:type="pct"/>
            <w:vMerge w:val="restart"/>
          </w:tcPr>
          <w:p w14:paraId="7211AD15" w14:textId="2202E70B" w:rsidR="00E6525B" w:rsidRPr="00C10EF6" w:rsidRDefault="001752F1" w:rsidP="00C10EF6">
            <w:pPr>
              <w:pStyle w:val="BodyContactInfo"/>
              <w:ind w:left="0"/>
              <w:rPr>
                <w:rFonts w:ascii="Georgia" w:hAnsi="Georgia"/>
                <w:sz w:val="22"/>
                <w:szCs w:val="22"/>
              </w:rPr>
            </w:pPr>
            <w:r w:rsidRPr="00C10EF6">
              <w:rPr>
                <w:rFonts w:ascii="Georgia" w:hAnsi="Georgia"/>
                <w:sz w:val="22"/>
                <w:szCs w:val="22"/>
              </w:rPr>
              <w:t>13760 Doolittle Road</w:t>
            </w:r>
            <w:r w:rsidR="00E6525B" w:rsidRPr="00C10EF6">
              <w:rPr>
                <w:rFonts w:ascii="Georgia" w:hAnsi="Georgia"/>
                <w:sz w:val="22"/>
                <w:szCs w:val="22"/>
              </w:rPr>
              <w:t xml:space="preserve"> </w:t>
            </w:r>
          </w:p>
          <w:p w14:paraId="2B29EFC6" w14:textId="4E77A492" w:rsidR="00E6525B" w:rsidRPr="00C10EF6" w:rsidRDefault="001752F1" w:rsidP="00E6525B">
            <w:pPr>
              <w:pStyle w:val="BodyContactInfo"/>
              <w:rPr>
                <w:rFonts w:ascii="Georgia" w:hAnsi="Georgia"/>
                <w:sz w:val="22"/>
                <w:szCs w:val="22"/>
              </w:rPr>
            </w:pPr>
            <w:r w:rsidRPr="00C10EF6">
              <w:rPr>
                <w:rFonts w:ascii="Georgia" w:hAnsi="Georgia"/>
                <w:sz w:val="22"/>
                <w:szCs w:val="22"/>
              </w:rPr>
              <w:t>Wattsburg, PA 16442</w:t>
            </w:r>
          </w:p>
          <w:p w14:paraId="02E03D33" w14:textId="3748C40D" w:rsidR="00E6525B" w:rsidRPr="00C10EF6" w:rsidRDefault="001752F1" w:rsidP="00E6525B">
            <w:pPr>
              <w:pStyle w:val="BodyContactInfo"/>
              <w:rPr>
                <w:rFonts w:ascii="Georgia" w:hAnsi="Georgia"/>
                <w:sz w:val="22"/>
                <w:szCs w:val="22"/>
              </w:rPr>
            </w:pPr>
            <w:r w:rsidRPr="00C10EF6">
              <w:rPr>
                <w:rFonts w:ascii="Georgia" w:hAnsi="Georgia"/>
                <w:sz w:val="22"/>
                <w:szCs w:val="22"/>
              </w:rPr>
              <w:t>(814) 384-5455</w:t>
            </w:r>
            <w:r w:rsidR="00E6525B" w:rsidRPr="00C10EF6">
              <w:rPr>
                <w:rFonts w:ascii="Georgia" w:hAnsi="Georgia"/>
                <w:sz w:val="22"/>
                <w:szCs w:val="22"/>
              </w:rPr>
              <w:t xml:space="preserve"> </w:t>
            </w:r>
          </w:p>
          <w:p w14:paraId="484678CA" w14:textId="5D50C71A" w:rsidR="00E6525B" w:rsidRPr="00C10EF6" w:rsidRDefault="001752F1" w:rsidP="00E6525B">
            <w:pPr>
              <w:pStyle w:val="BodyContactInfo"/>
              <w:rPr>
                <w:sz w:val="22"/>
                <w:szCs w:val="22"/>
              </w:rPr>
            </w:pPr>
            <w:r w:rsidRPr="00C10EF6">
              <w:rPr>
                <w:rFonts w:ascii="Georgia" w:hAnsi="Georgia"/>
                <w:sz w:val="22"/>
                <w:szCs w:val="22"/>
              </w:rPr>
              <w:t>nrm5383@psu.edu</w:t>
            </w:r>
            <w:r w:rsidR="00E6525B" w:rsidRPr="00C10EF6">
              <w:rPr>
                <w:sz w:val="22"/>
                <w:szCs w:val="22"/>
              </w:rPr>
              <w:t xml:space="preserve"> </w:t>
            </w:r>
          </w:p>
        </w:tc>
      </w:tr>
      <w:tr w:rsidR="00E6525B" w:rsidRPr="00F5689F" w14:paraId="4D95F325" w14:textId="77777777" w:rsidTr="00487655">
        <w:trPr>
          <w:trHeight w:val="115"/>
          <w:jc w:val="right"/>
        </w:trPr>
        <w:tc>
          <w:tcPr>
            <w:tcW w:w="2964" w:type="pct"/>
            <w:shd w:val="clear" w:color="auto" w:fill="auto"/>
            <w:tcMar>
              <w:left w:w="115" w:type="dxa"/>
              <w:right w:w="115" w:type="dxa"/>
            </w:tcMar>
          </w:tcPr>
          <w:p w14:paraId="2C90EB0A" w14:textId="0A24C741" w:rsidR="00E6525B" w:rsidRPr="00D00539" w:rsidRDefault="00E6525B" w:rsidP="00D00539">
            <w:pPr>
              <w:spacing w:line="240" w:lineRule="auto"/>
              <w:rPr>
                <w:sz w:val="10"/>
                <w:szCs w:val="10"/>
              </w:rPr>
            </w:pPr>
          </w:p>
        </w:tc>
        <w:tc>
          <w:tcPr>
            <w:tcW w:w="415" w:type="pct"/>
            <w:shd w:val="clear" w:color="auto" w:fill="auto"/>
          </w:tcPr>
          <w:p w14:paraId="4E959E3F" w14:textId="77777777" w:rsidR="00E6525B" w:rsidRPr="00F5689F" w:rsidRDefault="00E6525B" w:rsidP="00F5689F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1621" w:type="pct"/>
            <w:vMerge/>
            <w:shd w:val="clear" w:color="auto" w:fill="auto"/>
          </w:tcPr>
          <w:p w14:paraId="5CE4B8E4" w14:textId="77777777" w:rsidR="00E6525B" w:rsidRPr="00F5689F" w:rsidRDefault="00E6525B" w:rsidP="00F5689F">
            <w:pPr>
              <w:spacing w:line="240" w:lineRule="auto"/>
              <w:rPr>
                <w:sz w:val="8"/>
                <w:szCs w:val="8"/>
              </w:rPr>
            </w:pPr>
          </w:p>
        </w:tc>
      </w:tr>
      <w:tr w:rsidR="00F5689F" w14:paraId="7AD2A600" w14:textId="77777777" w:rsidTr="00487655">
        <w:trPr>
          <w:trHeight w:val="809"/>
          <w:jc w:val="right"/>
        </w:trPr>
        <w:tc>
          <w:tcPr>
            <w:tcW w:w="2964" w:type="pct"/>
          </w:tcPr>
          <w:p w14:paraId="0C9DB700" w14:textId="77777777" w:rsidR="00F5689F" w:rsidRDefault="00F5689F" w:rsidP="00487655"/>
        </w:tc>
        <w:tc>
          <w:tcPr>
            <w:tcW w:w="415" w:type="pct"/>
          </w:tcPr>
          <w:p w14:paraId="19822556" w14:textId="7DC8E6D0" w:rsidR="00F5689F" w:rsidRDefault="00F5689F" w:rsidP="00F5689F"/>
        </w:tc>
        <w:tc>
          <w:tcPr>
            <w:tcW w:w="1621" w:type="pct"/>
          </w:tcPr>
          <w:p w14:paraId="30DF1FC5" w14:textId="77777777" w:rsidR="00F5689F" w:rsidRDefault="00F5689F" w:rsidP="00F5689F"/>
        </w:tc>
      </w:tr>
      <w:tr w:rsidR="00F5689F" w:rsidRPr="00E93F11" w14:paraId="015AD2F9" w14:textId="77777777" w:rsidTr="00487655">
        <w:trPr>
          <w:trHeight w:val="144"/>
          <w:jc w:val="right"/>
        </w:trPr>
        <w:tc>
          <w:tcPr>
            <w:tcW w:w="2964" w:type="pct"/>
          </w:tcPr>
          <w:p w14:paraId="7E373B3E" w14:textId="77777777" w:rsidR="00F5689F" w:rsidRPr="00E93F11" w:rsidRDefault="00D00539" w:rsidP="00487655">
            <w:pPr>
              <w:spacing w:line="240" w:lineRule="auto"/>
              <w:rPr>
                <w:sz w:val="10"/>
                <w:szCs w:val="10"/>
              </w:rPr>
            </w:pPr>
            <w:bookmarkStart w:id="0" w:name="_Hlk41255654"/>
            <w:r w:rsidRPr="00E93F11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7E8FA92B" wp14:editId="6859D120">
                      <wp:extent cx="3871686" cy="0"/>
                      <wp:effectExtent l="0" t="19050" r="33655" b="19050"/>
                      <wp:docPr id="1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871686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8E8B2C3" id="Line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04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415" w:type="pct"/>
          </w:tcPr>
          <w:p w14:paraId="27E8B36F" w14:textId="77777777" w:rsidR="00F5689F" w:rsidRPr="00E93F11" w:rsidRDefault="00F5689F" w:rsidP="00E93F11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1621" w:type="pct"/>
          </w:tcPr>
          <w:p w14:paraId="2538712F" w14:textId="768B6C0F" w:rsidR="00F5689F" w:rsidRPr="00E93F11" w:rsidRDefault="00D00539" w:rsidP="00E93F11">
            <w:pPr>
              <w:spacing w:line="240" w:lineRule="auto"/>
              <w:rPr>
                <w:sz w:val="8"/>
                <w:szCs w:val="8"/>
              </w:rPr>
            </w:pPr>
            <w:r w:rsidRPr="00E93F11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58B8B83A" wp14:editId="41806FB9">
                      <wp:extent cx="2103120" cy="0"/>
                      <wp:effectExtent l="0" t="19050" r="30480" b="19050"/>
                      <wp:docPr id="18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1031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5CAAE81" id="Line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5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</w:tr>
      <w:bookmarkEnd w:id="0"/>
      <w:tr w:rsidR="00266998" w14:paraId="4566BD7D" w14:textId="77777777" w:rsidTr="00487655">
        <w:trPr>
          <w:jc w:val="right"/>
        </w:trPr>
        <w:tc>
          <w:tcPr>
            <w:tcW w:w="2964" w:type="pct"/>
          </w:tcPr>
          <w:p w14:paraId="145C4518" w14:textId="77777777" w:rsidR="00266998" w:rsidRDefault="00266998" w:rsidP="00487655"/>
        </w:tc>
        <w:tc>
          <w:tcPr>
            <w:tcW w:w="415" w:type="pct"/>
          </w:tcPr>
          <w:p w14:paraId="32D36AC2" w14:textId="77777777" w:rsidR="00266998" w:rsidRDefault="00266998" w:rsidP="00F5689F"/>
        </w:tc>
        <w:tc>
          <w:tcPr>
            <w:tcW w:w="1621" w:type="pct"/>
          </w:tcPr>
          <w:p w14:paraId="73B36CED" w14:textId="77777777" w:rsidR="00266998" w:rsidRDefault="00266998" w:rsidP="00F5689F"/>
        </w:tc>
      </w:tr>
      <w:tr w:rsidR="00266998" w:rsidRPr="00C10EF6" w14:paraId="0060DBD7" w14:textId="77777777" w:rsidTr="00487655">
        <w:trPr>
          <w:jc w:val="right"/>
        </w:trPr>
        <w:tc>
          <w:tcPr>
            <w:tcW w:w="2964" w:type="pct"/>
          </w:tcPr>
          <w:p w14:paraId="11805089" w14:textId="4FF1B558" w:rsidR="00266998" w:rsidRPr="00487655" w:rsidRDefault="001752F1" w:rsidP="00487655">
            <w:pPr>
              <w:rPr>
                <w:rFonts w:ascii="Georgia" w:hAnsi="Georgia"/>
                <w:sz w:val="24"/>
                <w:szCs w:val="24"/>
              </w:rPr>
            </w:pPr>
            <w:r w:rsidRPr="00487655">
              <w:rPr>
                <w:rFonts w:ascii="Georgia" w:hAnsi="Georgia"/>
                <w:sz w:val="24"/>
                <w:szCs w:val="24"/>
              </w:rPr>
              <w:t>Dear Hiring Manager,</w:t>
            </w:r>
            <w:r w:rsidR="00266998" w:rsidRPr="00487655">
              <w:rPr>
                <w:rFonts w:ascii="Georgia" w:hAnsi="Georgia"/>
                <w:sz w:val="24"/>
                <w:szCs w:val="24"/>
              </w:rPr>
              <w:t xml:space="preserve"> </w:t>
            </w:r>
          </w:p>
          <w:p w14:paraId="029E4F5F" w14:textId="77777777" w:rsidR="00266998" w:rsidRPr="00487655" w:rsidRDefault="00266998" w:rsidP="00487655">
            <w:pPr>
              <w:rPr>
                <w:rFonts w:ascii="Georgia" w:hAnsi="Georgia"/>
                <w:sz w:val="24"/>
                <w:szCs w:val="24"/>
              </w:rPr>
            </w:pPr>
          </w:p>
          <w:p w14:paraId="79653E9D" w14:textId="13D2FBA0" w:rsidR="00266998" w:rsidRPr="00487655" w:rsidRDefault="001752F1" w:rsidP="00487655">
            <w:pPr>
              <w:rPr>
                <w:rFonts w:ascii="Georgia" w:hAnsi="Georgia"/>
                <w:sz w:val="24"/>
                <w:szCs w:val="24"/>
              </w:rPr>
            </w:pPr>
            <w:r w:rsidRPr="00487655">
              <w:rPr>
                <w:rFonts w:ascii="Georgia" w:hAnsi="Georgia"/>
                <w:sz w:val="24"/>
                <w:szCs w:val="24"/>
              </w:rPr>
              <w:t xml:space="preserve">Thank you for the opportunity to apply </w:t>
            </w:r>
            <w:r w:rsidR="00487655">
              <w:rPr>
                <w:rFonts w:ascii="Georgia" w:hAnsi="Georgia"/>
                <w:sz w:val="24"/>
                <w:szCs w:val="24"/>
              </w:rPr>
              <w:t xml:space="preserve">as a </w:t>
            </w:r>
            <w:r w:rsidRPr="00487655">
              <w:rPr>
                <w:rFonts w:ascii="Georgia" w:hAnsi="Georgia"/>
                <w:sz w:val="24"/>
                <w:szCs w:val="24"/>
              </w:rPr>
              <w:t>Data Marketing and Infrastructure inter</w:t>
            </w:r>
            <w:r w:rsidR="00487655">
              <w:rPr>
                <w:rFonts w:ascii="Georgia" w:hAnsi="Georgia"/>
                <w:sz w:val="24"/>
                <w:szCs w:val="24"/>
              </w:rPr>
              <w:t>n</w:t>
            </w:r>
            <w:r w:rsidRPr="00487655">
              <w:rPr>
                <w:rFonts w:ascii="Georgia" w:hAnsi="Georgia"/>
                <w:sz w:val="24"/>
                <w:szCs w:val="24"/>
              </w:rPr>
              <w:t xml:space="preserve"> at your company. After reviewing the job description, I know that I would be a good fit for the position. I am certain that I meet the requirements and have the necessary skills to excel in the learning environment</w:t>
            </w:r>
            <w:r w:rsidR="00487655">
              <w:rPr>
                <w:rFonts w:ascii="Georgia" w:hAnsi="Georgia"/>
                <w:sz w:val="24"/>
                <w:szCs w:val="24"/>
              </w:rPr>
              <w:t xml:space="preserve"> you provide</w:t>
            </w:r>
            <w:r w:rsidRPr="00487655">
              <w:rPr>
                <w:rFonts w:ascii="Georgia" w:hAnsi="Georgia"/>
                <w:sz w:val="24"/>
                <w:szCs w:val="24"/>
              </w:rPr>
              <w:t>.</w:t>
            </w:r>
          </w:p>
          <w:p w14:paraId="7837046D" w14:textId="71B1D257" w:rsidR="001752F1" w:rsidRPr="00487655" w:rsidRDefault="001752F1" w:rsidP="00487655">
            <w:pPr>
              <w:rPr>
                <w:rFonts w:ascii="Georgia" w:hAnsi="Georgia"/>
                <w:sz w:val="24"/>
                <w:szCs w:val="24"/>
              </w:rPr>
            </w:pPr>
          </w:p>
          <w:p w14:paraId="723B90F5" w14:textId="38F4AC3B" w:rsidR="001752F1" w:rsidRPr="00487655" w:rsidRDefault="001752F1" w:rsidP="00487655">
            <w:pPr>
              <w:rPr>
                <w:rFonts w:ascii="Georgia" w:hAnsi="Georgia"/>
                <w:sz w:val="24"/>
                <w:szCs w:val="24"/>
              </w:rPr>
            </w:pPr>
            <w:r w:rsidRPr="00487655">
              <w:rPr>
                <w:rFonts w:ascii="Georgia" w:hAnsi="Georgia"/>
                <w:sz w:val="24"/>
                <w:szCs w:val="24"/>
              </w:rPr>
              <w:t>I am currently finishing my sophomore year at Penn State Behrend College with a 3.66 GPA</w:t>
            </w:r>
            <w:r w:rsidR="00C10EF6" w:rsidRPr="00487655">
              <w:rPr>
                <w:rFonts w:ascii="Georgia" w:hAnsi="Georgia"/>
                <w:sz w:val="24"/>
                <w:szCs w:val="24"/>
              </w:rPr>
              <w:t>,</w:t>
            </w:r>
            <w:r w:rsidRPr="00487655">
              <w:rPr>
                <w:rFonts w:ascii="Georgia" w:hAnsi="Georgia"/>
                <w:sz w:val="24"/>
                <w:szCs w:val="24"/>
              </w:rPr>
              <w:t xml:space="preserve"> and pursuing a bachelor’s degree in Digital Media, Arts, and Technology. I chose this major after taking on the responsibility of chairing </w:t>
            </w:r>
            <w:r w:rsidR="00C10EF6" w:rsidRPr="00487655">
              <w:rPr>
                <w:rFonts w:ascii="Georgia" w:hAnsi="Georgia"/>
                <w:sz w:val="24"/>
                <w:szCs w:val="24"/>
              </w:rPr>
              <w:t>the Marketing and Design committee in my high school’s student council.</w:t>
            </w:r>
          </w:p>
          <w:p w14:paraId="1D801AC5" w14:textId="568FA80B" w:rsidR="00C10EF6" w:rsidRPr="00487655" w:rsidRDefault="00C10EF6" w:rsidP="00487655">
            <w:pPr>
              <w:rPr>
                <w:rFonts w:ascii="Georgia" w:hAnsi="Georgia"/>
                <w:sz w:val="24"/>
                <w:szCs w:val="24"/>
              </w:rPr>
            </w:pPr>
          </w:p>
          <w:p w14:paraId="602E9BD7" w14:textId="28FA0029" w:rsidR="00C10EF6" w:rsidRPr="00487655" w:rsidRDefault="00C10EF6" w:rsidP="00487655">
            <w:pPr>
              <w:rPr>
                <w:rFonts w:ascii="Georgia" w:hAnsi="Georgia"/>
                <w:sz w:val="24"/>
                <w:szCs w:val="24"/>
              </w:rPr>
            </w:pPr>
            <w:r w:rsidRPr="00487655">
              <w:rPr>
                <w:rFonts w:ascii="Georgia" w:hAnsi="Georgia"/>
                <w:sz w:val="24"/>
                <w:szCs w:val="24"/>
              </w:rPr>
              <w:t>After reviewing my resume, I hope that you agree that I am the candidate you are looking for. Thank you for your consideration, and I look forward to hearing from you soon.</w:t>
            </w:r>
          </w:p>
          <w:p w14:paraId="3C200825" w14:textId="77777777" w:rsidR="00266998" w:rsidRPr="00487655" w:rsidRDefault="00266998" w:rsidP="00487655">
            <w:pPr>
              <w:rPr>
                <w:rFonts w:ascii="Georgia" w:hAnsi="Georgia"/>
                <w:sz w:val="24"/>
                <w:szCs w:val="24"/>
              </w:rPr>
            </w:pPr>
          </w:p>
          <w:p w14:paraId="33E537B4" w14:textId="77777777" w:rsidR="00266998" w:rsidRPr="00487655" w:rsidRDefault="00FF0E8D" w:rsidP="00487655">
            <w:pPr>
              <w:rPr>
                <w:rFonts w:ascii="Georgia" w:hAnsi="Georgia"/>
                <w:sz w:val="24"/>
                <w:szCs w:val="24"/>
              </w:rPr>
            </w:pPr>
            <w:sdt>
              <w:sdtPr>
                <w:rPr>
                  <w:rFonts w:ascii="Georgia" w:hAnsi="Georgia"/>
                  <w:sz w:val="24"/>
                  <w:szCs w:val="24"/>
                </w:rPr>
                <w:id w:val="131376155"/>
                <w:placeholder>
                  <w:docPart w:val="0E834732EAEE4F37A8A37ED943958BE6"/>
                </w:placeholder>
                <w:temporary/>
                <w:showingPlcHdr/>
                <w15:appearance w15:val="hidden"/>
              </w:sdtPr>
              <w:sdtEndPr/>
              <w:sdtContent>
                <w:r w:rsidR="00266998" w:rsidRPr="00487655">
                  <w:rPr>
                    <w:rFonts w:ascii="Georgia" w:hAnsi="Georgia"/>
                    <w:sz w:val="24"/>
                    <w:szCs w:val="24"/>
                  </w:rPr>
                  <w:t>Sincerely,</w:t>
                </w:r>
              </w:sdtContent>
            </w:sdt>
          </w:p>
          <w:p w14:paraId="7B96BA12" w14:textId="3D02DFF4" w:rsidR="00266998" w:rsidRPr="00C10EF6" w:rsidRDefault="001752F1" w:rsidP="00487655">
            <w:pPr>
              <w:rPr>
                <w:rFonts w:ascii="Georgia" w:hAnsi="Georgia"/>
              </w:rPr>
            </w:pPr>
            <w:r w:rsidRPr="00487655">
              <w:rPr>
                <w:rFonts w:ascii="Georgia" w:hAnsi="Georgia"/>
                <w:sz w:val="24"/>
                <w:szCs w:val="24"/>
              </w:rPr>
              <w:t>Natalya Myers</w:t>
            </w:r>
          </w:p>
        </w:tc>
        <w:tc>
          <w:tcPr>
            <w:tcW w:w="415" w:type="pct"/>
          </w:tcPr>
          <w:p w14:paraId="606D41E4" w14:textId="77777777" w:rsidR="00266998" w:rsidRPr="00C10EF6" w:rsidRDefault="00266998" w:rsidP="00E6525B">
            <w:pPr>
              <w:rPr>
                <w:rFonts w:ascii="Georgia" w:hAnsi="Georgia"/>
              </w:rPr>
            </w:pPr>
          </w:p>
        </w:tc>
        <w:tc>
          <w:tcPr>
            <w:tcW w:w="1621" w:type="pct"/>
          </w:tcPr>
          <w:p w14:paraId="58B0F414" w14:textId="2482DE38" w:rsidR="00266998" w:rsidRPr="00487655" w:rsidRDefault="00C10EF6" w:rsidP="00E6525B">
            <w:pPr>
              <w:pStyle w:val="BodyContactInfo"/>
              <w:rPr>
                <w:rFonts w:ascii="Georgia" w:hAnsi="Georgia"/>
                <w:sz w:val="22"/>
                <w:szCs w:val="20"/>
              </w:rPr>
            </w:pPr>
            <w:r w:rsidRPr="00487655">
              <w:rPr>
                <w:rFonts w:ascii="Georgia" w:hAnsi="Georgia"/>
                <w:sz w:val="22"/>
                <w:szCs w:val="20"/>
              </w:rPr>
              <w:t>Erie Insurance</w:t>
            </w:r>
            <w:r w:rsidR="00266998" w:rsidRPr="00487655">
              <w:rPr>
                <w:rFonts w:ascii="Georgia" w:hAnsi="Georgia"/>
                <w:sz w:val="22"/>
                <w:szCs w:val="20"/>
              </w:rPr>
              <w:t xml:space="preserve"> </w:t>
            </w:r>
          </w:p>
          <w:p w14:paraId="2B039906" w14:textId="77777777" w:rsidR="00C10EF6" w:rsidRPr="00487655" w:rsidRDefault="00C10EF6" w:rsidP="00E6525B">
            <w:pPr>
              <w:pStyle w:val="BodyContactInfo"/>
              <w:rPr>
                <w:rFonts w:ascii="Georgia" w:hAnsi="Georgia"/>
                <w:sz w:val="22"/>
                <w:szCs w:val="20"/>
              </w:rPr>
            </w:pPr>
            <w:r w:rsidRPr="00487655">
              <w:rPr>
                <w:rFonts w:ascii="Georgia" w:hAnsi="Georgia"/>
                <w:sz w:val="22"/>
                <w:szCs w:val="20"/>
              </w:rPr>
              <w:t>100 Erie Insurance Place</w:t>
            </w:r>
          </w:p>
          <w:p w14:paraId="1F9709D4" w14:textId="1B550DAA" w:rsidR="00266998" w:rsidRPr="00C10EF6" w:rsidRDefault="00C10EF6" w:rsidP="00E6525B">
            <w:pPr>
              <w:pStyle w:val="BodyContactInfo"/>
              <w:rPr>
                <w:rFonts w:ascii="Georgia" w:hAnsi="Georgia"/>
              </w:rPr>
            </w:pPr>
            <w:r w:rsidRPr="00487655">
              <w:rPr>
                <w:rFonts w:ascii="Georgia" w:hAnsi="Georgia"/>
                <w:sz w:val="22"/>
                <w:szCs w:val="20"/>
              </w:rPr>
              <w:t>Erie, PA</w:t>
            </w:r>
            <w:r w:rsidR="00266998" w:rsidRPr="00487655">
              <w:rPr>
                <w:rFonts w:ascii="Georgia" w:hAnsi="Georgia"/>
                <w:sz w:val="22"/>
                <w:szCs w:val="20"/>
              </w:rPr>
              <w:t xml:space="preserve"> </w:t>
            </w:r>
            <w:r w:rsidRPr="00487655">
              <w:rPr>
                <w:rFonts w:ascii="Georgia" w:hAnsi="Georgia"/>
                <w:sz w:val="22"/>
                <w:szCs w:val="20"/>
              </w:rPr>
              <w:t>16530</w:t>
            </w:r>
          </w:p>
        </w:tc>
      </w:tr>
    </w:tbl>
    <w:p w14:paraId="729D003B" w14:textId="77777777" w:rsidR="00340C75" w:rsidRPr="00C10EF6" w:rsidRDefault="00340C75" w:rsidP="00C10EF6">
      <w:pPr>
        <w:rPr>
          <w:rFonts w:ascii="Georgia" w:hAnsi="Georgia"/>
        </w:rPr>
      </w:pPr>
    </w:p>
    <w:sectPr w:rsidR="00340C75" w:rsidRPr="00C10EF6" w:rsidSect="00F5689F">
      <w:pgSz w:w="12240" w:h="15840"/>
      <w:pgMar w:top="720" w:right="734" w:bottom="288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C9BE12" w14:textId="77777777" w:rsidR="00FF0E8D" w:rsidRDefault="00FF0E8D" w:rsidP="00002BDA">
      <w:pPr>
        <w:spacing w:line="240" w:lineRule="auto"/>
      </w:pPr>
      <w:r>
        <w:separator/>
      </w:r>
    </w:p>
  </w:endnote>
  <w:endnote w:type="continuationSeparator" w:id="0">
    <w:p w14:paraId="4F04871C" w14:textId="77777777" w:rsidR="00FF0E8D" w:rsidRDefault="00FF0E8D" w:rsidP="00002B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ova">
    <w:altName w:val="Arial Nova"/>
    <w:charset w:val="00"/>
    <w:family w:val="swiss"/>
    <w:pitch w:val="variable"/>
    <w:sig w:usb0="2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FF85E3" w14:textId="77777777" w:rsidR="00FF0E8D" w:rsidRDefault="00FF0E8D" w:rsidP="00002BDA">
      <w:pPr>
        <w:spacing w:line="240" w:lineRule="auto"/>
      </w:pPr>
      <w:r>
        <w:separator/>
      </w:r>
    </w:p>
  </w:footnote>
  <w:footnote w:type="continuationSeparator" w:id="0">
    <w:p w14:paraId="68FC9A5E" w14:textId="77777777" w:rsidR="00FF0E8D" w:rsidRDefault="00FF0E8D" w:rsidP="00002BD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A524AA"/>
    <w:multiLevelType w:val="hybridMultilevel"/>
    <w:tmpl w:val="967A56FA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 w15:restartNumberingAfterBreak="0">
    <w:nsid w:val="1A7F2D0E"/>
    <w:multiLevelType w:val="hybridMultilevel"/>
    <w:tmpl w:val="828CD910"/>
    <w:lvl w:ilvl="0" w:tplc="C35E7442">
      <w:start w:val="1"/>
      <w:numFmt w:val="bullet"/>
      <w:pStyle w:val="BulletsSkill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2" w15:restartNumberingAfterBreak="0">
    <w:nsid w:val="259E5B78"/>
    <w:multiLevelType w:val="hybridMultilevel"/>
    <w:tmpl w:val="05481140"/>
    <w:lvl w:ilvl="0" w:tplc="D16835F2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 w15:restartNumberingAfterBreak="0">
    <w:nsid w:val="769D3B94"/>
    <w:multiLevelType w:val="multilevel"/>
    <w:tmpl w:val="54F468D6"/>
    <w:lvl w:ilvl="0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4" w15:restartNumberingAfterBreak="0">
    <w:nsid w:val="780F216E"/>
    <w:multiLevelType w:val="multilevel"/>
    <w:tmpl w:val="A216D3C4"/>
    <w:lvl w:ilvl="0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5" w15:restartNumberingAfterBreak="0">
    <w:nsid w:val="7D810280"/>
    <w:multiLevelType w:val="multilevel"/>
    <w:tmpl w:val="7018AD8C"/>
    <w:lvl w:ilvl="0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2F1"/>
    <w:rsid w:val="00002BDA"/>
    <w:rsid w:val="001752F1"/>
    <w:rsid w:val="00266998"/>
    <w:rsid w:val="002847DF"/>
    <w:rsid w:val="00340C75"/>
    <w:rsid w:val="003E6D64"/>
    <w:rsid w:val="0041151A"/>
    <w:rsid w:val="00487655"/>
    <w:rsid w:val="005D49CA"/>
    <w:rsid w:val="007466F4"/>
    <w:rsid w:val="00747FFA"/>
    <w:rsid w:val="008413A3"/>
    <w:rsid w:val="00851431"/>
    <w:rsid w:val="008539E9"/>
    <w:rsid w:val="0086291E"/>
    <w:rsid w:val="009C4535"/>
    <w:rsid w:val="00A635D5"/>
    <w:rsid w:val="00A82D03"/>
    <w:rsid w:val="00B2034F"/>
    <w:rsid w:val="00B80EE9"/>
    <w:rsid w:val="00C10EF6"/>
    <w:rsid w:val="00C412FE"/>
    <w:rsid w:val="00C8183F"/>
    <w:rsid w:val="00C83E97"/>
    <w:rsid w:val="00D00539"/>
    <w:rsid w:val="00D03CFE"/>
    <w:rsid w:val="00D136DC"/>
    <w:rsid w:val="00D67CD1"/>
    <w:rsid w:val="00DE7B14"/>
    <w:rsid w:val="00E6525B"/>
    <w:rsid w:val="00E93F11"/>
    <w:rsid w:val="00ED6E70"/>
    <w:rsid w:val="00EF10F2"/>
    <w:rsid w:val="00F41ACF"/>
    <w:rsid w:val="00F5689F"/>
    <w:rsid w:val="00F7064C"/>
    <w:rsid w:val="00FE0601"/>
    <w:rsid w:val="00FE25DD"/>
    <w:rsid w:val="00FF0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2CB51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998"/>
    <w:pPr>
      <w:spacing w:line="312" w:lineRule="auto"/>
    </w:pPr>
    <w:rPr>
      <w:rFonts w:eastAsia="Arial" w:cs="Arial"/>
      <w:sz w:val="18"/>
      <w:szCs w:val="16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2D03"/>
    <w:pPr>
      <w:spacing w:before="27"/>
      <w:outlineLvl w:val="0"/>
    </w:pPr>
    <w:rPr>
      <w:rFonts w:asciiTheme="majorHAnsi" w:hAnsiTheme="majorHAnsi"/>
      <w:b/>
      <w:spacing w:val="-16"/>
      <w:sz w:val="85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EF10F2"/>
    <w:pPr>
      <w:spacing w:before="134"/>
      <w:ind w:left="80"/>
      <w:outlineLvl w:val="1"/>
    </w:pPr>
    <w:rPr>
      <w:sz w:val="43"/>
    </w:rPr>
  </w:style>
  <w:style w:type="paragraph" w:styleId="Heading3">
    <w:name w:val="heading 3"/>
    <w:aliases w:val="Heading 3 Section Category"/>
    <w:basedOn w:val="Normal"/>
    <w:next w:val="Normal"/>
    <w:link w:val="Heading3Char"/>
    <w:uiPriority w:val="9"/>
    <w:semiHidden/>
    <w:qFormat/>
    <w:rsid w:val="00EF10F2"/>
    <w:pPr>
      <w:spacing w:before="20"/>
      <w:outlineLvl w:val="2"/>
    </w:pPr>
    <w:rPr>
      <w:b/>
      <w:spacing w:val="-11"/>
      <w:sz w:val="40"/>
    </w:rPr>
  </w:style>
  <w:style w:type="paragraph" w:styleId="Heading4">
    <w:name w:val="heading 4"/>
    <w:aliases w:val="Heading 4 Job Title"/>
    <w:basedOn w:val="Normal"/>
    <w:next w:val="Normal"/>
    <w:link w:val="Heading4Char"/>
    <w:uiPriority w:val="9"/>
    <w:semiHidden/>
    <w:qFormat/>
    <w:rsid w:val="00EF10F2"/>
    <w:pPr>
      <w:spacing w:before="99"/>
      <w:outlineLvl w:val="3"/>
    </w:pPr>
    <w:rPr>
      <w:b/>
      <w:bCs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semiHidden/>
    <w:qFormat/>
    <w:rsid w:val="00EF10F2"/>
  </w:style>
  <w:style w:type="paragraph" w:styleId="ListParagraph">
    <w:name w:val="List Paragraph"/>
    <w:basedOn w:val="Normal"/>
    <w:uiPriority w:val="1"/>
    <w:semiHidden/>
    <w:qFormat/>
  </w:style>
  <w:style w:type="paragraph" w:customStyle="1" w:styleId="TableParagraph">
    <w:name w:val="Table Paragraph"/>
    <w:basedOn w:val="Normal"/>
    <w:uiPriority w:val="1"/>
    <w:semiHidden/>
    <w:qFormat/>
  </w:style>
  <w:style w:type="character" w:customStyle="1" w:styleId="Heading1Char">
    <w:name w:val="Heading 1 Char"/>
    <w:basedOn w:val="DefaultParagraphFont"/>
    <w:link w:val="Heading1"/>
    <w:uiPriority w:val="9"/>
    <w:rsid w:val="00A82D03"/>
    <w:rPr>
      <w:rFonts w:asciiTheme="majorHAnsi" w:eastAsia="Arial" w:hAnsiTheme="majorHAnsi" w:cs="Arial"/>
      <w:b/>
      <w:color w:val="231F20"/>
      <w:spacing w:val="-16"/>
      <w:sz w:val="85"/>
      <w:szCs w:val="16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D03"/>
    <w:rPr>
      <w:rFonts w:ascii="Arial Nova" w:eastAsia="Arial" w:hAnsi="Arial Nova" w:cs="Arial"/>
      <w:color w:val="231F20"/>
      <w:sz w:val="43"/>
      <w:szCs w:val="16"/>
      <w:lang w:bidi="en-US"/>
    </w:rPr>
  </w:style>
  <w:style w:type="character" w:customStyle="1" w:styleId="Heading3Char">
    <w:name w:val="Heading 3 Char"/>
    <w:aliases w:val="Heading 3 Section Category Char"/>
    <w:basedOn w:val="DefaultParagraphFont"/>
    <w:link w:val="Heading3"/>
    <w:uiPriority w:val="9"/>
    <w:semiHidden/>
    <w:rsid w:val="00A82D03"/>
    <w:rPr>
      <w:rFonts w:ascii="Arial Nova" w:eastAsia="Arial" w:hAnsi="Arial Nova" w:cs="Arial"/>
      <w:b/>
      <w:color w:val="231F20"/>
      <w:spacing w:val="-11"/>
      <w:sz w:val="40"/>
      <w:szCs w:val="16"/>
      <w:lang w:bidi="en-US"/>
    </w:rPr>
  </w:style>
  <w:style w:type="character" w:customStyle="1" w:styleId="Heading4Char">
    <w:name w:val="Heading 4 Char"/>
    <w:aliases w:val="Heading 4 Job Title Char"/>
    <w:basedOn w:val="DefaultParagraphFont"/>
    <w:link w:val="Heading4"/>
    <w:uiPriority w:val="9"/>
    <w:semiHidden/>
    <w:rsid w:val="00A82D03"/>
    <w:rPr>
      <w:rFonts w:ascii="Arial Nova" w:eastAsia="Arial" w:hAnsi="Arial Nova" w:cs="Arial"/>
      <w:b/>
      <w:bCs/>
      <w:color w:val="231F20"/>
      <w:sz w:val="23"/>
      <w:szCs w:val="16"/>
      <w:lang w:bidi="en-US"/>
    </w:rPr>
  </w:style>
  <w:style w:type="paragraph" w:customStyle="1" w:styleId="BodyContactInfo">
    <w:name w:val="Body Contact Info"/>
    <w:basedOn w:val="BodyText"/>
    <w:qFormat/>
    <w:rsid w:val="00F5689F"/>
    <w:pPr>
      <w:ind w:left="14"/>
    </w:pPr>
  </w:style>
  <w:style w:type="paragraph" w:customStyle="1" w:styleId="SkillsBullets">
    <w:name w:val="Skills Bullets"/>
    <w:basedOn w:val="BulletsSkills"/>
    <w:qFormat/>
    <w:rsid w:val="00F5689F"/>
  </w:style>
  <w:style w:type="paragraph" w:customStyle="1" w:styleId="BulletsSkills">
    <w:name w:val="Bullets Skills"/>
    <w:basedOn w:val="BodyContactInfo"/>
    <w:semiHidden/>
    <w:qFormat/>
    <w:rsid w:val="00EF10F2"/>
    <w:pPr>
      <w:numPr>
        <w:numId w:val="5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266998"/>
    <w:pPr>
      <w:spacing w:line="216" w:lineRule="auto"/>
      <w:outlineLvl w:val="0"/>
    </w:pPr>
    <w:rPr>
      <w:rFonts w:asciiTheme="majorHAnsi" w:hAnsiTheme="majorHAnsi"/>
      <w:b/>
      <w:sz w:val="72"/>
    </w:rPr>
  </w:style>
  <w:style w:type="character" w:customStyle="1" w:styleId="TitleChar">
    <w:name w:val="Title Char"/>
    <w:basedOn w:val="DefaultParagraphFont"/>
    <w:link w:val="Title"/>
    <w:uiPriority w:val="10"/>
    <w:rsid w:val="00266998"/>
    <w:rPr>
      <w:rFonts w:asciiTheme="majorHAnsi" w:eastAsia="Arial" w:hAnsiTheme="majorHAnsi" w:cs="Arial"/>
      <w:b/>
      <w:color w:val="231F20"/>
      <w:sz w:val="72"/>
      <w:szCs w:val="16"/>
      <w:lang w:bidi="en-US"/>
    </w:rPr>
  </w:style>
  <w:style w:type="character" w:customStyle="1" w:styleId="ItalicJobLocation">
    <w:name w:val="Italic Job Location"/>
    <w:basedOn w:val="DefaultParagraphFont"/>
    <w:uiPriority w:val="1"/>
    <w:semiHidden/>
    <w:qFormat/>
    <w:rsid w:val="00EF10F2"/>
    <w:rPr>
      <w:i/>
      <w:iCs/>
    </w:rPr>
  </w:style>
  <w:style w:type="character" w:customStyle="1" w:styleId="ItalicJob">
    <w:name w:val="Italic Job"/>
    <w:basedOn w:val="DefaultParagraphFont"/>
    <w:uiPriority w:val="1"/>
    <w:semiHidden/>
    <w:qFormat/>
    <w:rsid w:val="00EF10F2"/>
    <w:rPr>
      <w:i/>
      <w:iCs/>
    </w:rPr>
  </w:style>
  <w:style w:type="paragraph" w:customStyle="1" w:styleId="Body">
    <w:name w:val="Body"/>
    <w:basedOn w:val="Normal"/>
    <w:uiPriority w:val="99"/>
    <w:semiHidden/>
    <w:rsid w:val="00EF10F2"/>
    <w:pPr>
      <w:widowControl/>
      <w:adjustRightInd w:val="0"/>
      <w:spacing w:before="43" w:line="200" w:lineRule="atLeast"/>
      <w:textAlignment w:val="center"/>
    </w:pPr>
    <w:rPr>
      <w:rFonts w:eastAsiaTheme="minorHAnsi"/>
      <w:color w:val="000000"/>
      <w:lang w:bidi="ar-SA"/>
    </w:rPr>
  </w:style>
  <w:style w:type="paragraph" w:customStyle="1" w:styleId="BodyBullets">
    <w:name w:val="Body Bullets"/>
    <w:basedOn w:val="Body"/>
    <w:uiPriority w:val="99"/>
    <w:semiHidden/>
    <w:rsid w:val="00EF10F2"/>
    <w:pPr>
      <w:ind w:left="180" w:hanging="180"/>
    </w:pPr>
  </w:style>
  <w:style w:type="paragraph" w:styleId="Subtitle">
    <w:name w:val="Subtitle"/>
    <w:basedOn w:val="Heading2"/>
    <w:next w:val="Normal"/>
    <w:link w:val="SubtitleChar"/>
    <w:uiPriority w:val="11"/>
    <w:qFormat/>
    <w:rsid w:val="00266998"/>
    <w:pPr>
      <w:spacing w:before="0" w:line="240" w:lineRule="auto"/>
      <w:ind w:left="0"/>
    </w:pPr>
    <w:rPr>
      <w:rFonts w:asciiTheme="majorHAnsi" w:hAnsiTheme="majorHAnsi"/>
      <w:sz w:val="40"/>
    </w:rPr>
  </w:style>
  <w:style w:type="character" w:customStyle="1" w:styleId="SubtitleChar">
    <w:name w:val="Subtitle Char"/>
    <w:basedOn w:val="DefaultParagraphFont"/>
    <w:link w:val="Subtitle"/>
    <w:uiPriority w:val="11"/>
    <w:rsid w:val="00266998"/>
    <w:rPr>
      <w:rFonts w:asciiTheme="majorHAnsi" w:eastAsia="Arial" w:hAnsiTheme="majorHAnsi" w:cs="Arial"/>
      <w:color w:val="231F20"/>
      <w:sz w:val="40"/>
      <w:szCs w:val="16"/>
      <w:lang w:bidi="en-US"/>
    </w:rPr>
  </w:style>
  <w:style w:type="character" w:styleId="PlaceholderText">
    <w:name w:val="Placeholder Text"/>
    <w:basedOn w:val="DefaultParagraphFont"/>
    <w:uiPriority w:val="99"/>
    <w:semiHidden/>
    <w:rsid w:val="00F5689F"/>
    <w:rPr>
      <w:color w:val="808080"/>
    </w:rPr>
  </w:style>
  <w:style w:type="table" w:styleId="TableGrid">
    <w:name w:val="Table Grid"/>
    <w:basedOn w:val="TableNormal"/>
    <w:uiPriority w:val="39"/>
    <w:rsid w:val="00F56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5689F"/>
    <w:rPr>
      <w:color w:val="4495A2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689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02BD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2BDA"/>
    <w:rPr>
      <w:rFonts w:eastAsia="Arial" w:cs="Arial"/>
      <w:color w:val="231F20"/>
      <w:sz w:val="16"/>
      <w:szCs w:val="16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002BD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2BDA"/>
    <w:rPr>
      <w:rFonts w:eastAsia="Arial" w:cs="Arial"/>
      <w:color w:val="231F20"/>
      <w:sz w:val="16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lly\AppData\Roaming\Microsoft\Templates\Impact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E834732EAEE4F37A8A37ED943958B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E09BE5-132E-4EB1-8D2D-5827E1A0EDB2}"/>
      </w:docPartPr>
      <w:docPartBody>
        <w:p w:rsidR="00000000" w:rsidRDefault="00BF122E">
          <w:pPr>
            <w:pStyle w:val="0E834732EAEE4F37A8A37ED943958BE6"/>
          </w:pPr>
          <w:r w:rsidRPr="008539E9">
            <w:t>Sincerely,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ova">
    <w:altName w:val="Arial Nova"/>
    <w:charset w:val="00"/>
    <w:family w:val="swiss"/>
    <w:pitch w:val="variable"/>
    <w:sig w:usb0="2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22E"/>
    <w:rsid w:val="00BF1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399A62EEC59456FA80213E99F365FB9">
    <w:name w:val="2399A62EEC59456FA80213E99F365FB9"/>
  </w:style>
  <w:style w:type="paragraph" w:customStyle="1" w:styleId="5DBE6BBB77E049748A560C381486B0DF">
    <w:name w:val="5DBE6BBB77E049748A560C381486B0DF"/>
  </w:style>
  <w:style w:type="paragraph" w:customStyle="1" w:styleId="296FD60FEBCE4510A572D1ABE5667519">
    <w:name w:val="296FD60FEBCE4510A572D1ABE5667519"/>
  </w:style>
  <w:style w:type="paragraph" w:customStyle="1" w:styleId="C4E0DD982571419DB0A4353FCA2BF72B">
    <w:name w:val="C4E0DD982571419DB0A4353FCA2BF72B"/>
  </w:style>
  <w:style w:type="paragraph" w:customStyle="1" w:styleId="88A5145247394CDCBDA7C6C1FF2BA32B">
    <w:name w:val="88A5145247394CDCBDA7C6C1FF2BA32B"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customStyle="1" w:styleId="3DA95F638DC0484BA0ED0E2043E704E7">
    <w:name w:val="3DA95F638DC0484BA0ED0E2043E704E7"/>
  </w:style>
  <w:style w:type="paragraph" w:customStyle="1" w:styleId="E87C25F5946E47C0B42D235D315C1A71">
    <w:name w:val="E87C25F5946E47C0B42D235D315C1A71"/>
  </w:style>
  <w:style w:type="paragraph" w:customStyle="1" w:styleId="1511502D3F4C4EA6A77511B091A0DF07">
    <w:name w:val="1511502D3F4C4EA6A77511B091A0DF07"/>
  </w:style>
  <w:style w:type="paragraph" w:customStyle="1" w:styleId="73B2B8FE77B347D3841D801050014C5F">
    <w:name w:val="73B2B8FE77B347D3841D801050014C5F"/>
  </w:style>
  <w:style w:type="paragraph" w:customStyle="1" w:styleId="0E834732EAEE4F37A8A37ED943958BE6">
    <w:name w:val="0E834732EAEE4F37A8A37ED943958BE6"/>
  </w:style>
  <w:style w:type="paragraph" w:customStyle="1" w:styleId="D91A46E61B4A4D4D9714294BB2171488">
    <w:name w:val="D91A46E61B4A4D4D9714294BB2171488"/>
  </w:style>
  <w:style w:type="paragraph" w:customStyle="1" w:styleId="D19A340BE36F4E80BECAA2EEE3DFF699">
    <w:name w:val="D19A340BE36F4E80BECAA2EEE3DFF699"/>
  </w:style>
  <w:style w:type="paragraph" w:customStyle="1" w:styleId="5E1196DBE7B64EE6A6C21C0B7490451A">
    <w:name w:val="5E1196DBE7B64EE6A6C21C0B7490451A"/>
  </w:style>
  <w:style w:type="paragraph" w:customStyle="1" w:styleId="C21A91A367AA484DA66D736FE6848C2A">
    <w:name w:val="C21A91A367AA484DA66D736FE6848C2A"/>
  </w:style>
  <w:style w:type="paragraph" w:customStyle="1" w:styleId="69ABFFE193BA45258A801844E1637C87">
    <w:name w:val="69ABFFE193BA45258A801844E1637C87"/>
  </w:style>
  <w:style w:type="paragraph" w:customStyle="1" w:styleId="874F5C35CBC74E1CBABE6AE44B3FC593">
    <w:name w:val="874F5C35CBC74E1CBABE6AE44B3FC593"/>
  </w:style>
  <w:style w:type="paragraph" w:customStyle="1" w:styleId="8BB4630CA1BB425BA6452A4FD1A95AE3">
    <w:name w:val="8BB4630CA1BB425BA6452A4FD1A95AE3"/>
  </w:style>
  <w:style w:type="paragraph" w:customStyle="1" w:styleId="6F78829C77D1478C8200258334638369">
    <w:name w:val="6F78829C77D1478C8200258334638369"/>
  </w:style>
  <w:style w:type="paragraph" w:customStyle="1" w:styleId="5B35E1EE91694985BE0407A34A0C43DE">
    <w:name w:val="5B35E1EE91694985BE0407A34A0C43DE"/>
  </w:style>
  <w:style w:type="paragraph" w:customStyle="1" w:styleId="36AFA47160384F7F9863764E4B871D08">
    <w:name w:val="36AFA47160384F7F9863764E4B871D08"/>
  </w:style>
  <w:style w:type="paragraph" w:customStyle="1" w:styleId="AE832C31FA494EB19EF8CDAD77082D52">
    <w:name w:val="AE832C31FA494EB19EF8CDAD77082D52"/>
  </w:style>
  <w:style w:type="paragraph" w:customStyle="1" w:styleId="8716A55786544369A96B130C4560B658">
    <w:name w:val="8716A55786544369A96B130C4560B658"/>
  </w:style>
  <w:style w:type="paragraph" w:customStyle="1" w:styleId="7BDF5C55C0D2455EAC59698AAA6A6E8C">
    <w:name w:val="7BDF5C55C0D2455EAC59698AAA6A6E8C"/>
  </w:style>
  <w:style w:type="paragraph" w:customStyle="1" w:styleId="C65A5BFB8CE442229E933A1387EA455B">
    <w:name w:val="C65A5BFB8CE442229E933A1387EA455B"/>
  </w:style>
  <w:style w:type="paragraph" w:customStyle="1" w:styleId="E9F82E298545460FAD4F38AAF7E00935">
    <w:name w:val="E9F82E298545460FAD4F38AAF7E00935"/>
  </w:style>
  <w:style w:type="paragraph" w:customStyle="1" w:styleId="60AF598A57EE4310A4603055675086B6">
    <w:name w:val="60AF598A57EE4310A4603055675086B6"/>
  </w:style>
  <w:style w:type="paragraph" w:customStyle="1" w:styleId="CE0EDD15EA42438CBD6AE5E1F9DBAEBC">
    <w:name w:val="CE0EDD15EA42438CBD6AE5E1F9DBAEBC"/>
  </w:style>
  <w:style w:type="paragraph" w:customStyle="1" w:styleId="91F384BC749A4C6F8249FAC5595D1C47">
    <w:name w:val="91F384BC749A4C6F8249FAC5595D1C47"/>
  </w:style>
  <w:style w:type="paragraph" w:customStyle="1" w:styleId="26B18F211628455DBA3D8F9923FDD47A">
    <w:name w:val="26B18F211628455DBA3D8F9923FDD47A"/>
  </w:style>
  <w:style w:type="paragraph" w:customStyle="1" w:styleId="0349FFCBC0A04E3AB88B5C538920963E">
    <w:name w:val="0349FFCBC0A04E3AB88B5C538920963E"/>
  </w:style>
  <w:style w:type="paragraph" w:customStyle="1" w:styleId="F0052F8242E843CFA12EB5D196285C38">
    <w:name w:val="F0052F8242E843CFA12EB5D196285C38"/>
  </w:style>
  <w:style w:type="paragraph" w:customStyle="1" w:styleId="24B195074A854823B7202F3383696675">
    <w:name w:val="24B195074A854823B7202F3383696675"/>
  </w:style>
  <w:style w:type="paragraph" w:customStyle="1" w:styleId="261DB91D4C9842BA9EBB10A6BDF119DF">
    <w:name w:val="261DB91D4C9842BA9EBB10A6BDF119DF"/>
  </w:style>
  <w:style w:type="paragraph" w:customStyle="1" w:styleId="AA6085719299472A82131FB991F36A5B">
    <w:name w:val="AA6085719299472A82131FB991F36A5B"/>
  </w:style>
  <w:style w:type="paragraph" w:customStyle="1" w:styleId="123A191BD39C4C8BAC01CEB0EFC7011D">
    <w:name w:val="123A191BD39C4C8BAC01CEB0EFC7011D"/>
  </w:style>
  <w:style w:type="paragraph" w:customStyle="1" w:styleId="32CFFE41C5F44C2D80FB17B699B747DB">
    <w:name w:val="32CFFE41C5F44C2D80FB17B699B747DB"/>
  </w:style>
  <w:style w:type="paragraph" w:customStyle="1" w:styleId="ADDBA807FEA943F1BECC9E9D78738AF4">
    <w:name w:val="ADDBA807FEA943F1BECC9E9D78738AF4"/>
  </w:style>
  <w:style w:type="paragraph" w:customStyle="1" w:styleId="D629B87A11F9488B8BB2BB23578FE81D">
    <w:name w:val="D629B87A11F9488B8BB2BB23578FE81D"/>
  </w:style>
  <w:style w:type="paragraph" w:customStyle="1" w:styleId="8B5D8CAA57D141369844E8A8FB30D718">
    <w:name w:val="8B5D8CAA57D141369844E8A8FB30D718"/>
  </w:style>
  <w:style w:type="paragraph" w:customStyle="1" w:styleId="90C430EE81B3473C9FA5FC9A375F918D">
    <w:name w:val="90C430EE81B3473C9FA5FC9A375F918D"/>
  </w:style>
  <w:style w:type="paragraph" w:customStyle="1" w:styleId="6F37A6E48F5641AB8202F8FE3C86B78F">
    <w:name w:val="6F37A6E48F5641AB8202F8FE3C86B78F"/>
  </w:style>
  <w:style w:type="paragraph" w:customStyle="1" w:styleId="33AE08C8CBF341398F4EA362C0CE0245">
    <w:name w:val="33AE08C8CBF341398F4EA362C0CE0245"/>
  </w:style>
  <w:style w:type="paragraph" w:customStyle="1" w:styleId="489A307B56B242C6A31A8139D01FD39F">
    <w:name w:val="489A307B56B242C6A31A8139D01FD39F"/>
  </w:style>
  <w:style w:type="paragraph" w:customStyle="1" w:styleId="98F62BAE1606415E86777457682ADF2B">
    <w:name w:val="98F62BAE1606415E86777457682ADF2B"/>
  </w:style>
  <w:style w:type="paragraph" w:customStyle="1" w:styleId="D7E0225B0C614536B49D591AD613B669">
    <w:name w:val="D7E0225B0C614536B49D591AD613B669"/>
  </w:style>
  <w:style w:type="paragraph" w:customStyle="1" w:styleId="70F4EAEB34E44FFCAB36D224CBA7EC5F">
    <w:name w:val="70F4EAEB34E44FFCAB36D224CBA7EC5F"/>
  </w:style>
  <w:style w:type="paragraph" w:customStyle="1" w:styleId="0B7598A679C44F30BC76DBDDBEE0E462">
    <w:name w:val="0B7598A679C44F30BC76DBDDBEE0E462"/>
  </w:style>
  <w:style w:type="paragraph" w:customStyle="1" w:styleId="D0D636A3F1A84FD6875E7E6C9BDD5A49">
    <w:name w:val="D0D636A3F1A84FD6875E7E6C9BDD5A4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wiss Design">
      <a:dk1>
        <a:sysClr val="windowText" lastClr="000000"/>
      </a:dk1>
      <a:lt1>
        <a:sysClr val="window" lastClr="FFFFFF"/>
      </a:lt1>
      <a:dk2>
        <a:srgbClr val="7CA655"/>
      </a:dk2>
      <a:lt2>
        <a:srgbClr val="E4E4E4"/>
      </a:lt2>
      <a:accent1>
        <a:srgbClr val="A9D4DB"/>
      </a:accent1>
      <a:accent2>
        <a:srgbClr val="FBE284"/>
      </a:accent2>
      <a:accent3>
        <a:srgbClr val="4495A2"/>
      </a:accent3>
      <a:accent4>
        <a:srgbClr val="AA5881"/>
      </a:accent4>
      <a:accent5>
        <a:srgbClr val="E06742"/>
      </a:accent5>
      <a:accent6>
        <a:srgbClr val="F9D448"/>
      </a:accent6>
      <a:hlink>
        <a:srgbClr val="4495A2"/>
      </a:hlink>
      <a:folHlink>
        <a:srgbClr val="AA5881"/>
      </a:folHlink>
    </a:clrScheme>
    <a:fontScheme name="Custom 1">
      <a:majorFont>
        <a:latin typeface="Arial Nova"/>
        <a:ea typeface=""/>
        <a:cs typeface=""/>
      </a:majorFont>
      <a:minorFont>
        <a:latin typeface="Arial Nov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6e97fa315356fffbdcd9876fe988c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4b8f0def80e6d70ce3def20c90759a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7EDACA7-763F-4690-9028-A84196B162AB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CC003D56-B0B1-492F-844D-9477B1C6C3F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FCB5EA4-076E-44D8-B768-225EB08ED5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Impact cover letter</Template>
  <TotalTime>0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2020-10-21T19:14:00Z</dcterms:created>
  <dcterms:modified xsi:type="dcterms:W3CDTF">2020-10-21T20:14:00Z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